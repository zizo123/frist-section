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9D" w:rsidRPr="00A82D9D" w:rsidRDefault="00A82D9D" w:rsidP="00A82D9D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:u w:val="single"/>
        </w:rPr>
      </w:pPr>
      <w:r w:rsidRPr="00A82D9D"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:u w:val="single"/>
        </w:rPr>
        <w:t>JavaScript String Methods</w:t>
      </w:r>
    </w:p>
    <w:tbl>
      <w:tblPr>
        <w:tblW w:w="12547" w:type="dxa"/>
        <w:tblInd w:w="-1590" w:type="dxa"/>
        <w:shd w:val="clear" w:color="auto" w:fill="D9EE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5"/>
        <w:gridCol w:w="5962"/>
      </w:tblGrid>
      <w:tr w:rsidR="00A82D9D" w:rsidRPr="00A82D9D" w:rsidTr="00A82D9D">
        <w:tc>
          <w:tcPr>
            <w:tcW w:w="0" w:type="auto"/>
            <w:shd w:val="clear" w:color="auto" w:fill="D9EEE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2D9D" w:rsidRPr="00A82D9D" w:rsidRDefault="00A82D9D" w:rsidP="00A82D9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 length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String slice()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String substring()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substr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String replace()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replaceAll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toUpperCase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toLowerCase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concat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D9EE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D9D" w:rsidRPr="00A82D9D" w:rsidRDefault="00A82D9D" w:rsidP="00A82D9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 trim()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trimStart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trimEnd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padStart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padEnd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charAt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charCodeAt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String split()</w:t>
            </w:r>
          </w:p>
        </w:tc>
      </w:tr>
    </w:tbl>
    <w:p w:rsidR="00A82D9D" w:rsidRPr="00A82D9D" w:rsidRDefault="00A82D9D" w:rsidP="00A82D9D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8"/>
          <w:szCs w:val="48"/>
        </w:rPr>
      </w:pPr>
      <w:r w:rsidRPr="00A82D9D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The </w:t>
      </w:r>
      <w:r w:rsidRPr="00A82D9D">
        <w:rPr>
          <w:rFonts w:ascii="Consolas" w:hAnsi="Consolas" w:cs="Courier New"/>
          <w:color w:val="DC143C"/>
          <w:sz w:val="24"/>
          <w:szCs w:val="24"/>
          <w:u w:val="single"/>
        </w:rPr>
        <w:t>length</w:t>
      </w:r>
      <w:r w:rsidRPr="00A82D9D">
        <w:rPr>
          <w:rFonts w:ascii="Verdana" w:hAnsi="Verdana"/>
          <w:color w:val="000000"/>
          <w:sz w:val="23"/>
          <w:szCs w:val="23"/>
          <w:shd w:val="clear" w:color="auto" w:fill="FFFFFF"/>
        </w:rPr>
        <w:t> property returns the length of a string</w:t>
      </w:r>
      <w:proofErr w:type="gramStart"/>
      <w:r w:rsidRPr="00A82D9D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Pr="00A82D9D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ex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"ABCDEFGHIJKLMNOPQRSTUVWXYZ"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length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---------------------------------------------------------------------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Pr="00A82D9D">
        <w:rPr>
          <w:rFonts w:ascii="Segoe UI" w:eastAsia="Times New Roman" w:hAnsi="Segoe UI" w:cs="Segoe UI"/>
          <w:color w:val="000000"/>
          <w:sz w:val="48"/>
          <w:szCs w:val="48"/>
          <w:u w:val="single"/>
        </w:rPr>
        <w:t>Extracting</w:t>
      </w:r>
      <w:r w:rsidRPr="00A82D9D">
        <w:rPr>
          <w:rFonts w:ascii="Segoe UI" w:eastAsia="Times New Roman" w:hAnsi="Segoe UI" w:cs="Segoe UI"/>
          <w:color w:val="000000"/>
          <w:sz w:val="48"/>
          <w:szCs w:val="48"/>
        </w:rPr>
        <w:t xml:space="preserve"> String Parts</w:t>
      </w:r>
    </w:p>
    <w:p w:rsidR="00A82D9D" w:rsidRPr="00A82D9D" w:rsidRDefault="00A82D9D" w:rsidP="00A82D9D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u w:val="single"/>
        </w:rPr>
      </w:pPr>
      <w:r w:rsidRPr="00A82D9D">
        <w:rPr>
          <w:rFonts w:ascii="Verdana" w:eastAsia="Times New Roman" w:hAnsi="Verdana" w:cs="Times New Roman"/>
          <w:color w:val="000000"/>
          <w:sz w:val="23"/>
          <w:szCs w:val="23"/>
          <w:u w:val="single"/>
        </w:rPr>
        <w:t>There are 3 methods for extracting a part of a string:</w:t>
      </w:r>
    </w:p>
    <w:p w:rsidR="00A82D9D" w:rsidRPr="00A82D9D" w:rsidRDefault="00A82D9D" w:rsidP="00A82D9D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slice(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start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, 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end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)</w:t>
      </w:r>
    </w:p>
    <w:p w:rsidR="00A82D9D" w:rsidRPr="00A82D9D" w:rsidRDefault="00A82D9D" w:rsidP="00A82D9D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substring(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start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, 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end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)</w:t>
      </w:r>
    </w:p>
    <w:p w:rsidR="00A82D9D" w:rsidRPr="00A82D9D" w:rsidRDefault="00A82D9D" w:rsidP="00A82D9D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substr</w:t>
      </w:r>
      <w:proofErr w:type="spellEnd"/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start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, 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length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)</w:t>
      </w:r>
    </w:p>
    <w:p w:rsidR="00A82D9D" w:rsidRDefault="00A82D9D" w:rsidP="00A82D9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Consolas" w:hAnsi="Consolas" w:cs="Courier New"/>
          <w:color w:val="DC143C"/>
        </w:rPr>
        <w:t>--</w:t>
      </w:r>
      <w:proofErr w:type="gramStart"/>
      <w:r w:rsidRPr="00A82D9D">
        <w:rPr>
          <w:rFonts w:ascii="Consolas" w:hAnsi="Consolas" w:cs="Courier New"/>
          <w:color w:val="DC143C"/>
        </w:rPr>
        <w:t>slice(</w:t>
      </w:r>
      <w:proofErr w:type="gramEnd"/>
      <w:r w:rsidRPr="00A82D9D">
        <w:rPr>
          <w:rFonts w:ascii="Consolas" w:hAnsi="Consolas" w:cs="Courier New"/>
          <w:color w:val="DC143C"/>
        </w:rPr>
        <w:t>)</w:t>
      </w:r>
      <w:r w:rsidRPr="00A82D9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Pr="00A82D9D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ex</w:t>
      </w:r>
      <w:r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:</w:t>
      </w:r>
      <w:r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part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----------------------------------------------------------------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Pr="00A82D9D">
        <w:rPr>
          <w:rFonts w:ascii="Segoe UI" w:hAnsi="Segoe UI" w:cs="Segoe UI"/>
          <w:b/>
          <w:bCs/>
          <w:color w:val="FF0000"/>
          <w:sz w:val="36"/>
          <w:szCs w:val="36"/>
          <w:u w:val="single"/>
        </w:rPr>
        <w:t>Examples</w:t>
      </w:r>
    </w:p>
    <w:p w:rsidR="00A82D9D" w:rsidRDefault="00A82D9D" w:rsidP="00A82D9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omit the second parameter, the method will slice out the rest of the string:</w:t>
      </w:r>
    </w:p>
    <w:p w:rsidR="00A82D9D" w:rsidRDefault="00A82D9D" w:rsidP="00A82D9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"Apple, Banana, Kiwi"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part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slice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A82D9D" w:rsidRPr="00A82D9D" w:rsidRDefault="00A82D9D" w:rsidP="00A82D9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t>------------------------------------------------------------------------------------------------------------------</w:t>
      </w:r>
      <w:r>
        <w:br/>
      </w:r>
      <w:r>
        <w:br/>
      </w:r>
      <w:r>
        <w:br/>
      </w:r>
      <w:r>
        <w:br/>
      </w:r>
      <w:r>
        <w:lastRenderedPageBreak/>
        <w:br/>
      </w:r>
      <w:r w:rsidRPr="00A82D9D">
        <w:rPr>
          <w:rFonts w:ascii="Verdana" w:hAnsi="Verdana"/>
          <w:color w:val="000000"/>
          <w:sz w:val="23"/>
          <w:szCs w:val="23"/>
        </w:rPr>
        <w:t>If a parameter is negative, the position is counted from the end of the string:</w:t>
      </w:r>
    </w:p>
    <w:p w:rsidR="00A82D9D" w:rsidRPr="00A82D9D" w:rsidRDefault="00A82D9D" w:rsidP="00A82D9D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3"/>
          <w:szCs w:val="23"/>
          <w:u w:val="single"/>
        </w:rPr>
      </w:pPr>
      <w:proofErr w:type="gramStart"/>
      <w:r w:rsidRPr="00A82D9D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> text = </w:t>
      </w:r>
      <w:r w:rsidRPr="00A82D9D">
        <w:rPr>
          <w:rFonts w:ascii="Consolas" w:eastAsia="Times New Roman" w:hAnsi="Consolas" w:cs="Times New Roman"/>
          <w:color w:val="A52A2A"/>
          <w:sz w:val="23"/>
          <w:szCs w:val="23"/>
        </w:rPr>
        <w:t>"Apple, Banana, Kiwi"</w:t>
      </w:r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82D9D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part = </w:t>
      </w:r>
      <w:proofErr w:type="spellStart"/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>text.slice</w:t>
      </w:r>
      <w:proofErr w:type="spellEnd"/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>(-</w:t>
      </w:r>
      <w:r w:rsidRPr="00A82D9D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82D9D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  <w:r w:rsidRPr="00A82D9D">
        <w:rPr>
          <w:rFonts w:ascii="Verdana" w:hAnsi="Verdana"/>
          <w:b/>
          <w:bCs/>
          <w:color w:val="000000"/>
          <w:sz w:val="23"/>
          <w:szCs w:val="23"/>
          <w:u w:val="single"/>
        </w:rPr>
        <w:t>This example slices out a portion of a string from position -12 to position -6:</w:t>
      </w:r>
    </w:p>
    <w:p w:rsidR="00A82D9D" w:rsidRDefault="00A82D9D" w:rsidP="00A82D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A82D9D">
        <w:rPr>
          <w:rFonts w:ascii="Consolas" w:hAnsi="Consolas"/>
          <w:color w:val="0000CD"/>
          <w:sz w:val="23"/>
          <w:szCs w:val="23"/>
        </w:rPr>
        <w:t>let</w:t>
      </w:r>
      <w:proofErr w:type="gramEnd"/>
      <w:r w:rsidRPr="00A82D9D">
        <w:rPr>
          <w:rFonts w:ascii="Consolas" w:hAnsi="Consolas"/>
          <w:color w:val="000000"/>
          <w:sz w:val="23"/>
          <w:szCs w:val="23"/>
        </w:rPr>
        <w:t> text = </w:t>
      </w:r>
      <w:r w:rsidRPr="00A82D9D">
        <w:rPr>
          <w:rFonts w:ascii="Consolas" w:hAnsi="Consolas"/>
          <w:color w:val="A52A2A"/>
          <w:sz w:val="23"/>
          <w:szCs w:val="23"/>
        </w:rPr>
        <w:t>"Apple, Banana, Kiwi"</w:t>
      </w:r>
      <w:r w:rsidRPr="00A82D9D">
        <w:rPr>
          <w:rFonts w:ascii="Consolas" w:hAnsi="Consolas"/>
          <w:color w:val="000000"/>
          <w:sz w:val="23"/>
          <w:szCs w:val="23"/>
        </w:rPr>
        <w:t>;</w:t>
      </w:r>
      <w:r w:rsidRPr="00A82D9D">
        <w:rPr>
          <w:rFonts w:ascii="Consolas" w:hAnsi="Consolas"/>
          <w:color w:val="000000"/>
          <w:sz w:val="23"/>
          <w:szCs w:val="23"/>
        </w:rPr>
        <w:br/>
      </w:r>
      <w:r w:rsidRPr="00A82D9D">
        <w:rPr>
          <w:rFonts w:ascii="Consolas" w:hAnsi="Consolas"/>
          <w:color w:val="0000CD"/>
          <w:sz w:val="23"/>
          <w:szCs w:val="23"/>
        </w:rPr>
        <w:t>let</w:t>
      </w:r>
      <w:r w:rsidRPr="00A82D9D">
        <w:rPr>
          <w:rFonts w:ascii="Consolas" w:hAnsi="Consolas"/>
          <w:color w:val="000000"/>
          <w:sz w:val="23"/>
          <w:szCs w:val="23"/>
        </w:rPr>
        <w:t xml:space="preserve"> part = </w:t>
      </w:r>
      <w:proofErr w:type="spellStart"/>
      <w:r w:rsidRPr="00A82D9D">
        <w:rPr>
          <w:rFonts w:ascii="Consolas" w:hAnsi="Consolas"/>
          <w:color w:val="000000"/>
          <w:sz w:val="23"/>
          <w:szCs w:val="23"/>
        </w:rPr>
        <w:t>text.slice</w:t>
      </w:r>
      <w:proofErr w:type="spellEnd"/>
      <w:r w:rsidRPr="00A82D9D">
        <w:rPr>
          <w:rFonts w:ascii="Consolas" w:hAnsi="Consolas"/>
          <w:color w:val="000000"/>
          <w:sz w:val="23"/>
          <w:szCs w:val="23"/>
        </w:rPr>
        <w:t>(-</w:t>
      </w:r>
      <w:r w:rsidRPr="00A82D9D">
        <w:rPr>
          <w:rFonts w:ascii="Consolas" w:hAnsi="Consolas"/>
          <w:color w:val="FF0000"/>
          <w:sz w:val="23"/>
          <w:szCs w:val="23"/>
        </w:rPr>
        <w:t>12</w:t>
      </w:r>
      <w:r w:rsidRPr="00A82D9D">
        <w:rPr>
          <w:rFonts w:ascii="Consolas" w:hAnsi="Consolas"/>
          <w:color w:val="000000"/>
          <w:sz w:val="23"/>
          <w:szCs w:val="23"/>
        </w:rPr>
        <w:t>, -</w:t>
      </w:r>
      <w:r w:rsidRPr="00A82D9D">
        <w:rPr>
          <w:rFonts w:ascii="Consolas" w:hAnsi="Consolas"/>
          <w:color w:val="FF0000"/>
          <w:sz w:val="23"/>
          <w:szCs w:val="23"/>
        </w:rPr>
        <w:t>6</w:t>
      </w:r>
      <w:r w:rsidRPr="00A82D9D"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>------------------------------------------------------------------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HTMLCode"/>
          <w:rFonts w:eastAsiaTheme="majorEastAsia"/>
          <w:color w:val="DC143C"/>
          <w:sz w:val="24"/>
          <w:szCs w:val="24"/>
        </w:rPr>
        <w:t>substring()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eastAsiaTheme="majorEastAsia"/>
          <w:color w:val="DC143C"/>
          <w:sz w:val="24"/>
          <w:szCs w:val="24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82D9D" w:rsidRDefault="00A82D9D" w:rsidP="00A82D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start and end values less than 0 are treated as 0 in </w:t>
      </w:r>
      <w:proofErr w:type="gramStart"/>
      <w:r>
        <w:rPr>
          <w:rStyle w:val="HTMLCode"/>
          <w:rFonts w:eastAsiaTheme="majorEastAsia"/>
          <w:color w:val="DC143C"/>
          <w:sz w:val="24"/>
          <w:szCs w:val="24"/>
        </w:rPr>
        <w:t>substring(</w:t>
      </w:r>
      <w:proofErr w:type="gramEnd"/>
      <w:r>
        <w:rPr>
          <w:rStyle w:val="HTMLCode"/>
          <w:rFonts w:eastAsiaTheme="majorEastAsia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82D9D" w:rsidRPr="00A82D9D" w:rsidRDefault="00A82D9D" w:rsidP="00A82D9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:rsidR="00A82D9D" w:rsidRPr="00A82D9D" w:rsidRDefault="00A82D9D" w:rsidP="00A82D9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"Apple, Banana, Kiwi"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part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substring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13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Style w:val="jscolor"/>
          <w:rFonts w:ascii="Consolas" w:hAnsi="Consolas"/>
          <w:color w:val="000000"/>
          <w:sz w:val="23"/>
          <w:szCs w:val="23"/>
        </w:rPr>
        <w:br/>
        <w:t>------------------------------------------------------------------------</w:t>
      </w:r>
      <w:r>
        <w:rPr>
          <w:rStyle w:val="jscolor"/>
          <w:rFonts w:ascii="Consolas" w:hAnsi="Consolas"/>
          <w:color w:val="000000"/>
          <w:sz w:val="23"/>
          <w:szCs w:val="23"/>
        </w:rPr>
        <w:br/>
      </w: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 xml:space="preserve">JavaScript String </w:t>
      </w:r>
      <w:proofErr w:type="spellStart"/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substr</w:t>
      </w:r>
      <w:proofErr w:type="spellEnd"/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()</w:t>
      </w:r>
    </w:p>
    <w:p w:rsidR="00A82D9D" w:rsidRPr="00A82D9D" w:rsidRDefault="00A82D9D" w:rsidP="00A82D9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:rsidR="00A82D9D" w:rsidRDefault="00A82D9D" w:rsidP="00A82D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"Apple, Banana, Kiwi"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part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substr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A82D9D" w:rsidRDefault="00A82D9D" w:rsidP="00A82D9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-----------------------------------------------------------------------</w:t>
      </w:r>
      <w:r>
        <w:rPr>
          <w:rFonts w:ascii="Consolas" w:eastAsia="Times New Roman" w:hAnsi="Consolas" w:cs="Times New Roman"/>
          <w:color w:val="000000"/>
          <w:sz w:val="23"/>
          <w:szCs w:val="23"/>
          <w:rtl/>
        </w:rPr>
        <w:br/>
      </w:r>
      <w:r>
        <w:rPr>
          <w:rFonts w:ascii="Consolas" w:eastAsia="Times New Roman" w:hAnsi="Consolas" w:cs="Times New Roman"/>
          <w:color w:val="000000"/>
          <w:sz w:val="23"/>
          <w:szCs w:val="23"/>
          <w:rtl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 first parameter is negative, the position counts from the end of the string.</w:t>
      </w:r>
      <w:r>
        <w:rPr>
          <w:rFonts w:ascii="Verdana" w:hAnsi="Verdana"/>
          <w:color w:val="000000"/>
          <w:sz w:val="23"/>
          <w:szCs w:val="23"/>
          <w:shd w:val="clear" w:color="auto" w:fill="FFFFFF"/>
          <w:rtl/>
        </w:rPr>
        <w:br/>
      </w: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:rsidR="00A82D9D" w:rsidRDefault="00A82D9D" w:rsidP="00A82D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eastAsiaTheme="majorEastAsia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str</w:t>
      </w:r>
      <w:proofErr w:type="spellEnd"/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"Apple, Banana, Kiwi"</w:t>
      </w:r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eastAsiaTheme="majorEastAsia" w:hAnsi="Consolas"/>
          <w:color w:val="0000CD"/>
          <w:sz w:val="23"/>
          <w:szCs w:val="23"/>
        </w:rPr>
        <w:t>let</w:t>
      </w:r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 xml:space="preserve"> part = </w:t>
      </w:r>
      <w:proofErr w:type="spellStart"/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str.</w:t>
      </w:r>
      <w:r>
        <w:rPr>
          <w:rStyle w:val="jspropertycolor"/>
          <w:rFonts w:ascii="Consolas" w:eastAsiaTheme="majorEastAsia" w:hAnsi="Consolas"/>
          <w:color w:val="000000"/>
          <w:sz w:val="23"/>
          <w:szCs w:val="23"/>
        </w:rPr>
        <w:t>substr</w:t>
      </w:r>
      <w:proofErr w:type="spellEnd"/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(-</w:t>
      </w:r>
      <w:r>
        <w:rPr>
          <w:rStyle w:val="jsnumbercolor"/>
          <w:rFonts w:ascii="Consolas" w:eastAsiaTheme="majorEastAsia" w:hAnsi="Consolas"/>
          <w:color w:val="FF0000"/>
          <w:sz w:val="23"/>
          <w:szCs w:val="23"/>
        </w:rPr>
        <w:t>4</w:t>
      </w:r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);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 w:hint="cs"/>
          <w:color w:val="000000"/>
          <w:sz w:val="23"/>
          <w:szCs w:val="23"/>
          <w:rtl/>
        </w:rPr>
        <w:t>------------------------------------------------------------------------------------------------------------------------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eastAsiaTheme="majorEastAsia"/>
          <w:color w:val="DC143C"/>
          <w:sz w:val="24"/>
          <w:szCs w:val="24"/>
        </w:rPr>
        <w:t>replace()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:rsidR="00A82D9D" w:rsidRPr="00A82D9D" w:rsidRDefault="00A82D9D" w:rsidP="00A82D9D">
      <w:pPr>
        <w:pStyle w:val="Heading3"/>
        <w:shd w:val="clear" w:color="auto" w:fill="E7E9EB"/>
        <w:tabs>
          <w:tab w:val="left" w:pos="6800"/>
        </w:tabs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  <w:r w:rsidRPr="00A82D9D">
        <w:rPr>
          <w:rFonts w:ascii="Segoe UI" w:hAnsi="Segoe UI" w:cs="Segoe UI" w:hint="cs"/>
          <w:b/>
          <w:bCs/>
          <w:color w:val="000000"/>
          <w:sz w:val="36"/>
          <w:szCs w:val="36"/>
          <w:u w:val="single"/>
          <w:rtl/>
        </w:rPr>
        <w:t>:</w:t>
      </w:r>
    </w:p>
    <w:p w:rsidR="00A82D9D" w:rsidRPr="00A82D9D" w:rsidRDefault="00A82D9D" w:rsidP="00A82D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"Please visit Microsoft!"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newText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replace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"Microsoft"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"W3Schools"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A82D9D" w:rsidRDefault="00A82D9D" w:rsidP="00A82D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A82D9D" w:rsidRDefault="00A82D9D" w:rsidP="00A82D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82D9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In 2021, JavaScript introduced the string method </w:t>
      </w:r>
      <w:proofErr w:type="spellStart"/>
      <w:proofErr w:type="gramStart"/>
      <w:r w:rsidRPr="00A82D9D">
        <w:rPr>
          <w:rFonts w:ascii="Consolas" w:eastAsiaTheme="majorEastAsia" w:hAnsi="Consolas" w:cs="Courier New"/>
          <w:b/>
          <w:bCs/>
          <w:color w:val="DC143C"/>
        </w:rPr>
        <w:t>replaceAll</w:t>
      </w:r>
      <w:proofErr w:type="spellEnd"/>
      <w:r w:rsidRPr="00A82D9D">
        <w:rPr>
          <w:rFonts w:ascii="Consolas" w:eastAsiaTheme="majorEastAsia" w:hAnsi="Consolas" w:cs="Courier New"/>
          <w:b/>
          <w:bCs/>
          <w:color w:val="DC143C"/>
        </w:rPr>
        <w:t>(</w:t>
      </w:r>
      <w:proofErr w:type="gramEnd"/>
      <w:r w:rsidRPr="00A82D9D">
        <w:rPr>
          <w:rFonts w:ascii="Consolas" w:eastAsiaTheme="majorEastAsia" w:hAnsi="Consolas" w:cs="Courier New"/>
          <w:b/>
          <w:bCs/>
          <w:color w:val="DC143C"/>
        </w:rPr>
        <w:t>)</w:t>
      </w:r>
      <w:r w:rsidRPr="00A82D9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rtl/>
        </w:rPr>
        <w:br/>
      </w: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  <w:r>
        <w:rPr>
          <w:rFonts w:ascii="Segoe UI" w:hAnsi="Segoe UI" w:cs="Segoe UI" w:hint="cs"/>
          <w:b/>
          <w:bCs/>
          <w:color w:val="000000"/>
          <w:sz w:val="36"/>
          <w:szCs w:val="36"/>
          <w:u w:val="single"/>
          <w:rtl/>
        </w:rPr>
        <w:t>: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rtl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text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replaceAll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Cats"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"Dogs</w:t>
      </w:r>
      <w:proofErr w:type="spellEnd"/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text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replaceAll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cats"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"dogs</w:t>
      </w:r>
      <w:proofErr w:type="spellEnd"/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  <w:br/>
      </w:r>
      <w:r>
        <w:rPr>
          <w:rFonts w:ascii="Consolas" w:hAnsi="Consolas" w:hint="cs"/>
          <w:color w:val="000000"/>
          <w:sz w:val="23"/>
          <w:szCs w:val="23"/>
          <w:shd w:val="clear" w:color="auto" w:fill="FFFFFF"/>
          <w:rtl/>
        </w:rPr>
        <w:t>-----------------------------------------------------------------------------------------------------------------------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  <w:br/>
      </w:r>
      <w:r w:rsidRPr="00A82D9D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The </w:t>
      </w:r>
      <w:proofErr w:type="spellStart"/>
      <w:r w:rsidRPr="00A82D9D">
        <w:rPr>
          <w:rFonts w:ascii="Consolas" w:eastAsiaTheme="majorEastAsia" w:hAnsi="Consolas" w:cs="Courier New"/>
          <w:b/>
          <w:bCs/>
          <w:color w:val="DC143C"/>
          <w:u w:val="single"/>
        </w:rPr>
        <w:t>replaceAll</w:t>
      </w:r>
      <w:proofErr w:type="spellEnd"/>
      <w:r w:rsidRPr="00A82D9D">
        <w:rPr>
          <w:rFonts w:ascii="Consolas" w:eastAsiaTheme="majorEastAsia" w:hAnsi="Consolas" w:cs="Courier New"/>
          <w:b/>
          <w:bCs/>
          <w:color w:val="DC143C"/>
          <w:u w:val="single"/>
        </w:rPr>
        <w:t>()</w:t>
      </w:r>
      <w:r w:rsidRPr="00A82D9D">
        <w:rPr>
          <w:rFonts w:ascii="Consolas" w:hAnsi="Consolas" w:cs="Courier New" w:hint="cs"/>
          <w:b/>
          <w:bCs/>
          <w:color w:val="DC143C"/>
          <w:u w:val="single"/>
          <w:rtl/>
        </w:rPr>
        <w:t>:</w:t>
      </w:r>
      <w:r>
        <w:rPr>
          <w:rFonts w:ascii="Consolas" w:hAnsi="Consolas" w:cs="Courier New"/>
          <w:b/>
          <w:bCs/>
          <w:color w:val="DC143C"/>
          <w:u w:val="single"/>
          <w:rtl/>
        </w:rPr>
        <w:br/>
      </w:r>
      <w:r>
        <w:rPr>
          <w:rFonts w:ascii="Verdana" w:hAnsi="Verdana"/>
          <w:color w:val="000000"/>
          <w:sz w:val="23"/>
          <w:szCs w:val="23"/>
        </w:rPr>
        <w:t>method allows you to specify a regular expression instead of a string to be replaced.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If the parameter is a regular expression, the global flag (g) must be set </w:t>
      </w:r>
      <w:proofErr w:type="spellStart"/>
      <w:r>
        <w:rPr>
          <w:rFonts w:ascii="Verdana" w:hAnsi="Verdana"/>
          <w:color w:val="000000"/>
          <w:sz w:val="23"/>
          <w:szCs w:val="23"/>
        </w:rPr>
        <w:t>set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otherwise a </w:t>
      </w:r>
      <w:proofErr w:type="spellStart"/>
      <w:r>
        <w:rPr>
          <w:rFonts w:ascii="Verdana" w:hAnsi="Verdana"/>
          <w:color w:val="000000"/>
          <w:sz w:val="23"/>
          <w:szCs w:val="23"/>
        </w:rPr>
        <w:t>TypeError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thrown.</w:t>
      </w:r>
    </w:p>
    <w:p w:rsidR="00A82D9D" w:rsidRPr="00A82D9D" w:rsidRDefault="00A82D9D" w:rsidP="00A82D9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  <w:r>
        <w:rPr>
          <w:rFonts w:ascii="Segoe UI" w:hAnsi="Segoe UI" w:cs="Segoe UI" w:hint="cs"/>
          <w:b/>
          <w:bCs/>
          <w:color w:val="000000"/>
          <w:sz w:val="36"/>
          <w:szCs w:val="36"/>
          <w:u w:val="single"/>
          <w:rtl/>
        </w:rPr>
        <w:t>:</w:t>
      </w:r>
    </w:p>
    <w:p w:rsidR="00A82D9D" w:rsidRDefault="00A82D9D" w:rsidP="00A82D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text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replaceAll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regexpcolor"/>
          <w:rFonts w:ascii="Consolas" w:hAnsi="Consolas"/>
          <w:color w:val="FF5500"/>
          <w:sz w:val="23"/>
          <w:szCs w:val="23"/>
        </w:rPr>
        <w:t>/Cats/</w:t>
      </w:r>
      <w:proofErr w:type="spellStart"/>
      <w:r>
        <w:rPr>
          <w:rStyle w:val="jsregexpcolor"/>
          <w:rFonts w:ascii="Consolas" w:hAnsi="Consolas"/>
          <w:color w:val="FF5500"/>
          <w:sz w:val="23"/>
          <w:szCs w:val="23"/>
        </w:rPr>
        <w:t>g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"Dogs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replaceAll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regexpcolor"/>
          <w:rFonts w:ascii="Consolas" w:hAnsi="Consolas"/>
          <w:color w:val="FF5500"/>
          <w:sz w:val="23"/>
          <w:szCs w:val="23"/>
        </w:rPr>
        <w:t>/cats/</w:t>
      </w:r>
      <w:proofErr w:type="spellStart"/>
      <w:r>
        <w:rPr>
          <w:rStyle w:val="jsregexpcolor"/>
          <w:rFonts w:ascii="Consolas" w:hAnsi="Consolas"/>
          <w:color w:val="FF5500"/>
          <w:sz w:val="23"/>
          <w:szCs w:val="23"/>
        </w:rPr>
        <w:t>g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"dogs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A82D9D" w:rsidRPr="00E03786" w:rsidRDefault="00A82D9D" w:rsidP="00E0378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  <w:u w:val="single"/>
        </w:rPr>
      </w:pPr>
      <w:r w:rsidRPr="00A82D9D">
        <w:rPr>
          <w:rFonts w:ascii="Consolas" w:eastAsia="Times New Roman" w:hAnsi="Consolas" w:cs="Times New Roman" w:hint="cs"/>
          <w:color w:val="000000"/>
          <w:sz w:val="23"/>
          <w:szCs w:val="23"/>
          <w:rtl/>
        </w:rPr>
        <w:t>----------------------------------------------------------------------------------------------------------------------</w:t>
      </w:r>
      <w:r>
        <w:rPr>
          <w:rFonts w:ascii="Consolas" w:eastAsia="Times New Roman" w:hAnsi="Consolas" w:cs="Times New Roman"/>
          <w:color w:val="000000"/>
          <w:sz w:val="23"/>
          <w:szCs w:val="23"/>
          <w:rtl/>
        </w:rPr>
        <w:br/>
      </w:r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 xml:space="preserve">JavaScript String </w:t>
      </w:r>
      <w:proofErr w:type="spellStart"/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toUpperCase</w:t>
      </w:r>
      <w:proofErr w:type="spellEnd"/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()</w:t>
      </w:r>
      <w:r w:rsidRPr="00A82D9D">
        <w:rPr>
          <w:rFonts w:ascii="Segoe UI" w:hAnsi="Segoe UI" w:cs="Segoe UI" w:hint="cs"/>
          <w:b/>
          <w:bCs/>
          <w:color w:val="000000"/>
          <w:sz w:val="32"/>
          <w:szCs w:val="32"/>
          <w:u w:val="single"/>
          <w:rtl/>
        </w:rPr>
        <w:t>:</w:t>
      </w:r>
      <w:r>
        <w:rPr>
          <w:rFonts w:ascii="Segoe UI" w:hAnsi="Segoe UI" w:cs="Segoe UI"/>
          <w:b/>
          <w:bCs/>
          <w:color w:val="000000"/>
          <w:sz w:val="32"/>
          <w:szCs w:val="32"/>
          <w:rtl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toUpperCase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Segoe UI" w:hAnsi="Segoe UI" w:cs="Segoe UI"/>
          <w:b/>
          <w:bCs/>
          <w:color w:val="000000"/>
          <w:sz w:val="32"/>
          <w:szCs w:val="32"/>
          <w:rtl/>
        </w:rPr>
        <w:br/>
      </w:r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 xml:space="preserve">JavaScript String </w:t>
      </w:r>
      <w:proofErr w:type="spellStart"/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toLowerCase</w:t>
      </w:r>
      <w:proofErr w:type="spellEnd"/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()</w:t>
      </w:r>
      <w:r>
        <w:rPr>
          <w:rFonts w:ascii="Segoe UI" w:hAnsi="Segoe UI" w:cs="Segoe UI" w:hint="cs"/>
          <w:b/>
          <w:bCs/>
          <w:color w:val="000000"/>
          <w:sz w:val="32"/>
          <w:szCs w:val="32"/>
          <w:u w:val="single"/>
          <w:rtl/>
        </w:rPr>
        <w:t>:</w:t>
      </w:r>
      <w:r>
        <w:rPr>
          <w:rFonts w:ascii="Segoe UI" w:hAnsi="Segoe UI" w:cs="Segoe UI"/>
          <w:b/>
          <w:bCs/>
          <w:color w:val="000000"/>
          <w:sz w:val="32"/>
          <w:szCs w:val="32"/>
          <w:u w:val="single"/>
          <w:rtl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toLowerCase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text2 is text1 converted to lower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rtl/>
        </w:rPr>
        <w:br/>
      </w:r>
      <w:r w:rsidRPr="00E03786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 xml:space="preserve">JavaScript String </w:t>
      </w:r>
      <w:proofErr w:type="spellStart"/>
      <w:r w:rsidRPr="00E03786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>concat</w:t>
      </w:r>
      <w:proofErr w:type="spellEnd"/>
      <w:r w:rsidRPr="00E03786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>()</w:t>
      </w:r>
      <w:r w:rsidR="00E03786">
        <w:rPr>
          <w:rFonts w:ascii="Segoe UI" w:hAnsi="Segoe UI" w:cs="Segoe UI" w:hint="cs"/>
          <w:b/>
          <w:bCs/>
          <w:color w:val="000000"/>
          <w:sz w:val="28"/>
          <w:szCs w:val="28"/>
          <w:u w:val="single"/>
          <w:rtl/>
        </w:rPr>
        <w:t>:</w:t>
      </w:r>
    </w:p>
    <w:p w:rsidR="00A82D9D" w:rsidRPr="00E03786" w:rsidRDefault="00A82D9D" w:rsidP="00A82D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proofErr w:type="spellStart"/>
      <w:proofErr w:type="gramStart"/>
      <w:r w:rsidRPr="00E03786">
        <w:rPr>
          <w:rStyle w:val="HTMLCode"/>
          <w:rFonts w:eastAsiaTheme="majorEastAsia"/>
          <w:b/>
          <w:bCs/>
          <w:color w:val="DC143C"/>
        </w:rPr>
        <w:t>concat</w:t>
      </w:r>
      <w:proofErr w:type="spellEnd"/>
      <w:r w:rsidRPr="00E03786">
        <w:rPr>
          <w:rStyle w:val="HTMLCode"/>
          <w:rFonts w:eastAsiaTheme="majorEastAsia"/>
          <w:b/>
          <w:bCs/>
          <w:color w:val="DC143C"/>
        </w:rPr>
        <w:t>(</w:t>
      </w:r>
      <w:proofErr w:type="gramEnd"/>
      <w:r w:rsidRPr="00E03786">
        <w:rPr>
          <w:rStyle w:val="HTMLCode"/>
          <w:rFonts w:eastAsiaTheme="majorEastAsia"/>
          <w:b/>
          <w:bCs/>
          <w:color w:val="DC143C"/>
        </w:rPr>
        <w:t>)</w:t>
      </w:r>
      <w:r w:rsidRPr="00E03786">
        <w:rPr>
          <w:rFonts w:ascii="Verdana" w:hAnsi="Verdana"/>
          <w:b/>
          <w:bCs/>
          <w:color w:val="000000"/>
          <w:sz w:val="23"/>
          <w:szCs w:val="23"/>
        </w:rPr>
        <w:t> joins two or more strings:</w:t>
      </w:r>
    </w:p>
    <w:p w:rsidR="00E03786" w:rsidRPr="00E03786" w:rsidRDefault="00E03786" w:rsidP="00E03786">
      <w:pPr>
        <w:pStyle w:val="Heading3"/>
        <w:spacing w:before="150" w:after="150"/>
        <w:rPr>
          <w:rFonts w:ascii="Segoe UI" w:hAnsi="Segoe UI" w:cs="Segoe UI"/>
          <w:color w:val="000000"/>
          <w:sz w:val="32"/>
          <w:szCs w:val="32"/>
          <w:u w:val="single"/>
        </w:rPr>
      </w:pPr>
      <w:r w:rsidRPr="00E03786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Example</w:t>
      </w:r>
      <w:r>
        <w:rPr>
          <w:rFonts w:ascii="Segoe UI" w:hAnsi="Segoe UI" w:cs="Segoe UI" w:hint="cs"/>
          <w:b/>
          <w:bCs/>
          <w:color w:val="000000"/>
          <w:sz w:val="32"/>
          <w:szCs w:val="32"/>
          <w:u w:val="single"/>
          <w:rtl/>
        </w:rPr>
        <w:t>:</w:t>
      </w:r>
    </w:p>
    <w:p w:rsidR="00A82D9D" w:rsidRDefault="00E03786" w:rsidP="00E03786">
      <w:pPr>
        <w:shd w:val="clear" w:color="auto" w:fill="FFFFFF"/>
        <w:rPr>
          <w:rFonts w:ascii="Segoe UI" w:hAnsi="Segoe UI" w:cs="Segoe UI"/>
          <w:color w:val="000000"/>
          <w:sz w:val="48"/>
          <w:szCs w:val="48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text2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"World"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text3 = text1.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concat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, text2);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 w:hint="cs"/>
          <w:color w:val="000000"/>
          <w:sz w:val="23"/>
          <w:szCs w:val="23"/>
          <w:rtl/>
        </w:rPr>
        <w:t>--------------------------------------------------------------------------------------------------------------------------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</w:p>
    <w:p w:rsidR="00E03786" w:rsidRDefault="00E03786" w:rsidP="00E03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proofErr w:type="gramStart"/>
      <w:r>
        <w:rPr>
          <w:rStyle w:val="HTMLCode"/>
          <w:rFonts w:eastAsiaTheme="majorEastAsia"/>
          <w:color w:val="DC143C"/>
          <w:sz w:val="24"/>
          <w:szCs w:val="24"/>
        </w:rPr>
        <w:t>concat</w:t>
      </w:r>
      <w:proofErr w:type="spellEnd"/>
      <w:r>
        <w:rPr>
          <w:rStyle w:val="HTMLCode"/>
          <w:rFonts w:eastAsiaTheme="majorEastAsia"/>
          <w:color w:val="DC143C"/>
          <w:sz w:val="24"/>
          <w:szCs w:val="24"/>
        </w:rPr>
        <w:t>(</w:t>
      </w:r>
      <w:proofErr w:type="gramEnd"/>
      <w:r>
        <w:rPr>
          <w:rStyle w:val="HTMLCode"/>
          <w:rFonts w:eastAsiaTheme="majorEastAsia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can be used instead of the plus operator. These two lines do the same:</w:t>
      </w:r>
    </w:p>
    <w:p w:rsidR="00E03786" w:rsidRPr="00E03786" w:rsidRDefault="00E03786" w:rsidP="00E0378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E0378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  <w:r>
        <w:rPr>
          <w:rFonts w:ascii="Segoe UI" w:hAnsi="Segoe UI" w:cs="Segoe UI" w:hint="cs"/>
          <w:b/>
          <w:bCs/>
          <w:color w:val="000000"/>
          <w:sz w:val="36"/>
          <w:szCs w:val="36"/>
          <w:u w:val="single"/>
          <w:rtl/>
        </w:rPr>
        <w:t>:</w:t>
      </w:r>
    </w:p>
    <w:p w:rsidR="00E03786" w:rsidRDefault="00E03786" w:rsidP="00E0378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text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"World!"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concat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"World!"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 w:hint="cs"/>
          <w:color w:val="000000"/>
          <w:sz w:val="23"/>
          <w:szCs w:val="23"/>
          <w:rtl/>
        </w:rPr>
        <w:t>-------------------------------------------------------------------------------------------------------------------------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 w:rsidRPr="00E0378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JavaScript String trim()</w:t>
      </w:r>
      <w:r>
        <w:rPr>
          <w:rFonts w:ascii="Segoe UI" w:hAnsi="Segoe UI" w:cs="Segoe UI" w:hint="cs"/>
          <w:b/>
          <w:bCs/>
          <w:color w:val="000000"/>
          <w:sz w:val="36"/>
          <w:szCs w:val="36"/>
          <w:u w:val="single"/>
          <w:rtl/>
        </w:rPr>
        <w:t>:</w:t>
      </w:r>
    </w:p>
    <w:p w:rsidR="00E03786" w:rsidRDefault="00E03786" w:rsidP="00E03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eastAsiaTheme="majorEastAsia"/>
          <w:color w:val="DC143C"/>
        </w:rPr>
        <w:t>trim(</w:t>
      </w:r>
      <w:proofErr w:type="gramEnd"/>
      <w:r>
        <w:rPr>
          <w:rStyle w:val="HTMLCode"/>
          <w:rFonts w:eastAsiaTheme="majorEastAsia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whitespace from both sides of a string:</w:t>
      </w:r>
    </w:p>
    <w:p w:rsidR="00E03786" w:rsidRDefault="00E03786" w:rsidP="00E0378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03786" w:rsidRDefault="00E03786" w:rsidP="00E0378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World!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trim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E03786" w:rsidRDefault="00E03786" w:rsidP="00E0378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E03786" w:rsidRPr="00E03786" w:rsidRDefault="00E03786" w:rsidP="00E0378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32"/>
          <w:u w:val="single"/>
        </w:rPr>
      </w:pPr>
      <w:r w:rsidRPr="00E03786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 xml:space="preserve">JavaScript String </w:t>
      </w:r>
      <w:proofErr w:type="spellStart"/>
      <w:r w:rsidRPr="00E03786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trimStart</w:t>
      </w:r>
      <w:proofErr w:type="spellEnd"/>
      <w:r w:rsidRPr="00E03786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()</w:t>
      </w:r>
      <w:r>
        <w:rPr>
          <w:rFonts w:ascii="Segoe UI" w:hAnsi="Segoe UI" w:cs="Segoe UI" w:hint="cs"/>
          <w:b/>
          <w:bCs/>
          <w:color w:val="000000"/>
          <w:sz w:val="32"/>
          <w:szCs w:val="32"/>
          <w:u w:val="single"/>
          <w:rtl/>
        </w:rPr>
        <w:t>:</w:t>
      </w:r>
      <w:bookmarkStart w:id="0" w:name="_GoBack"/>
      <w:bookmarkEnd w:id="0"/>
    </w:p>
    <w:p w:rsidR="00E03786" w:rsidRDefault="00E03786" w:rsidP="00E03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ECMAScript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2019 added the String method </w:t>
      </w:r>
      <w:proofErr w:type="spellStart"/>
      <w:proofErr w:type="gramStart"/>
      <w:r>
        <w:rPr>
          <w:rStyle w:val="HTMLCode"/>
          <w:rFonts w:eastAsiaTheme="majorEastAsia"/>
          <w:color w:val="DC143C"/>
        </w:rPr>
        <w:t>trimStart</w:t>
      </w:r>
      <w:proofErr w:type="spellEnd"/>
      <w:r>
        <w:rPr>
          <w:rStyle w:val="HTMLCode"/>
          <w:rFonts w:eastAsiaTheme="majorEastAsia"/>
          <w:color w:val="DC143C"/>
        </w:rPr>
        <w:t>(</w:t>
      </w:r>
      <w:proofErr w:type="gramEnd"/>
      <w:r>
        <w:rPr>
          <w:rStyle w:val="HTMLCode"/>
          <w:rFonts w:eastAsiaTheme="majorEastAsia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to JavaScript.</w:t>
      </w:r>
    </w:p>
    <w:p w:rsidR="00E03786" w:rsidRDefault="00E03786" w:rsidP="00E03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eastAsiaTheme="majorEastAsia"/>
          <w:color w:val="DC143C"/>
        </w:rPr>
        <w:t>trimStart</w:t>
      </w:r>
      <w:proofErr w:type="spellEnd"/>
      <w:r>
        <w:rPr>
          <w:rStyle w:val="HTMLCode"/>
          <w:rFonts w:eastAsiaTheme="majorEastAsia"/>
          <w:color w:val="DC143C"/>
        </w:rPr>
        <w:t>(</w:t>
      </w:r>
      <w:proofErr w:type="gramEnd"/>
      <w:r>
        <w:rPr>
          <w:rStyle w:val="HTMLCode"/>
          <w:rFonts w:eastAsiaTheme="majorEastAsia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works like </w:t>
      </w:r>
      <w:r>
        <w:rPr>
          <w:rStyle w:val="HTMLCode"/>
          <w:rFonts w:eastAsiaTheme="majorEastAsia"/>
          <w:color w:val="DC143C"/>
        </w:rPr>
        <w:t>trim()</w:t>
      </w:r>
      <w:r>
        <w:rPr>
          <w:rFonts w:ascii="Verdana" w:hAnsi="Verdana"/>
          <w:color w:val="000000"/>
          <w:sz w:val="23"/>
          <w:szCs w:val="23"/>
        </w:rPr>
        <w:t>, but removes whitespace only from the start of a string.</w:t>
      </w:r>
    </w:p>
    <w:p w:rsidR="00E03786" w:rsidRDefault="00E03786" w:rsidP="00E0378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03786" w:rsidRDefault="00E03786" w:rsidP="00E0378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     Hello World!     "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trimStart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A82D9D" w:rsidRDefault="00A82D9D" w:rsidP="00A82D9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</w:p>
    <w:p w:rsidR="00A9204E" w:rsidRPr="00A82D9D" w:rsidRDefault="00A9204E" w:rsidP="00A82D9D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</w:rPr>
      </w:pPr>
    </w:p>
    <w:sectPr w:rsidR="00A9204E" w:rsidRPr="00A82D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E45" w:rsidRDefault="008B2E45" w:rsidP="00A82D9D">
      <w:r>
        <w:separator/>
      </w:r>
    </w:p>
  </w:endnote>
  <w:endnote w:type="continuationSeparator" w:id="0">
    <w:p w:rsidR="008B2E45" w:rsidRDefault="008B2E45" w:rsidP="00A8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E45" w:rsidRDefault="008B2E45" w:rsidP="00A82D9D">
      <w:r>
        <w:separator/>
      </w:r>
    </w:p>
  </w:footnote>
  <w:footnote w:type="continuationSeparator" w:id="0">
    <w:p w:rsidR="008B2E45" w:rsidRDefault="008B2E45" w:rsidP="00A82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D9D" w:rsidRPr="00A82D9D" w:rsidRDefault="00A82D9D">
    <w:pPr>
      <w:pStyle w:val="Header"/>
      <w:rPr>
        <w:b/>
        <w:bCs/>
        <w:sz w:val="44"/>
        <w:szCs w:val="44"/>
        <w:u w:val="single"/>
      </w:rPr>
    </w:pPr>
    <w:r>
      <w:t xml:space="preserve">                                                            </w:t>
    </w:r>
    <w:r w:rsidRPr="00A82D9D">
      <w:rPr>
        <w:b/>
        <w:bCs/>
        <w:color w:val="FF0000"/>
        <w:sz w:val="44"/>
        <w:szCs w:val="44"/>
        <w:u w:val="single"/>
      </w:rPr>
      <w:t>JAVA SCRIPT Task 2</w:t>
    </w:r>
    <w:r>
      <w:rPr>
        <w:b/>
        <w:bCs/>
        <w:color w:val="FF0000"/>
        <w:sz w:val="44"/>
        <w:szCs w:val="44"/>
        <w:u w:val="single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CD506B0"/>
    <w:multiLevelType w:val="multilevel"/>
    <w:tmpl w:val="59C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9D"/>
    <w:rsid w:val="00645252"/>
    <w:rsid w:val="006D3D74"/>
    <w:rsid w:val="0083569A"/>
    <w:rsid w:val="008B2E45"/>
    <w:rsid w:val="00A82D9D"/>
    <w:rsid w:val="00A9204E"/>
    <w:rsid w:val="00E0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F4505-DFCF-44D4-98CA-BFD692D8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colorh1">
    <w:name w:val="color_h1"/>
    <w:basedOn w:val="DefaultParagraphFont"/>
    <w:rsid w:val="00A82D9D"/>
  </w:style>
  <w:style w:type="character" w:customStyle="1" w:styleId="jskeywordcolor">
    <w:name w:val="jskeywordcolor"/>
    <w:basedOn w:val="DefaultParagraphFont"/>
    <w:rsid w:val="00A82D9D"/>
  </w:style>
  <w:style w:type="character" w:customStyle="1" w:styleId="jsstringcolor">
    <w:name w:val="jsstringcolor"/>
    <w:basedOn w:val="DefaultParagraphFont"/>
    <w:rsid w:val="00A82D9D"/>
  </w:style>
  <w:style w:type="character" w:customStyle="1" w:styleId="jspropertycolor">
    <w:name w:val="jspropertycolor"/>
    <w:basedOn w:val="DefaultParagraphFont"/>
    <w:rsid w:val="00A82D9D"/>
  </w:style>
  <w:style w:type="paragraph" w:styleId="NormalWeb">
    <w:name w:val="Normal (Web)"/>
    <w:basedOn w:val="Normal"/>
    <w:uiPriority w:val="99"/>
    <w:semiHidden/>
    <w:unhideWhenUsed/>
    <w:rsid w:val="00A82D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numbercolor">
    <w:name w:val="jsnumbercolor"/>
    <w:basedOn w:val="DefaultParagraphFont"/>
    <w:rsid w:val="00A82D9D"/>
  </w:style>
  <w:style w:type="character" w:customStyle="1" w:styleId="jscolor">
    <w:name w:val="jscolor"/>
    <w:basedOn w:val="DefaultParagraphFont"/>
    <w:rsid w:val="00A82D9D"/>
  </w:style>
  <w:style w:type="character" w:customStyle="1" w:styleId="jsregexpcolor">
    <w:name w:val="jsregexpcolor"/>
    <w:basedOn w:val="DefaultParagraphFont"/>
    <w:rsid w:val="00A82D9D"/>
  </w:style>
  <w:style w:type="character" w:customStyle="1" w:styleId="commentcolor">
    <w:name w:val="commentcolor"/>
    <w:basedOn w:val="DefaultParagraphFont"/>
    <w:rsid w:val="00A8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5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82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9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94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95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7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3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9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99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2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9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78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94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Z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27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ZiZo</dc:creator>
  <cp:keywords/>
  <dc:description/>
  <cp:lastModifiedBy>ZiZo</cp:lastModifiedBy>
  <cp:revision>1</cp:revision>
  <dcterms:created xsi:type="dcterms:W3CDTF">2022-12-23T13:22:00Z</dcterms:created>
  <dcterms:modified xsi:type="dcterms:W3CDTF">2022-12-23T13:49:00Z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